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0E3" w:rsidRDefault="00BE0C85">
      <w:pPr>
        <w:spacing w:before="82" w:line="260" w:lineRule="exact"/>
        <w:ind w:left="368" w:right="383"/>
        <w:jc w:val="center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NGUJ</w:t>
      </w:r>
      <w:r>
        <w:rPr>
          <w:b/>
          <w:spacing w:val="2"/>
          <w:sz w:val="24"/>
          <w:szCs w:val="24"/>
        </w:rPr>
        <w:t>I</w:t>
      </w:r>
      <w:r>
        <w:rPr>
          <w:b/>
          <w:sz w:val="24"/>
          <w:szCs w:val="24"/>
        </w:rPr>
        <w:t>AN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2"/>
          <w:sz w:val="24"/>
          <w:szCs w:val="24"/>
        </w:rPr>
        <w:t>ET</w:t>
      </w:r>
      <w:r>
        <w:rPr>
          <w:b/>
          <w:sz w:val="24"/>
          <w:szCs w:val="24"/>
        </w:rPr>
        <w:t>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N</w:t>
      </w:r>
      <w:r>
        <w:rPr>
          <w:b/>
          <w:i/>
          <w:spacing w:val="-2"/>
          <w:sz w:val="24"/>
          <w:szCs w:val="24"/>
        </w:rPr>
        <w:t>E</w:t>
      </w:r>
      <w:r>
        <w:rPr>
          <w:b/>
          <w:i/>
          <w:sz w:val="24"/>
          <w:szCs w:val="24"/>
        </w:rPr>
        <w:t>U</w:t>
      </w:r>
      <w:r>
        <w:rPr>
          <w:b/>
          <w:i/>
          <w:spacing w:val="-2"/>
          <w:sz w:val="24"/>
          <w:szCs w:val="24"/>
        </w:rPr>
        <w:t>RA</w:t>
      </w:r>
      <w:r>
        <w:rPr>
          <w:b/>
          <w:i/>
          <w:sz w:val="24"/>
          <w:szCs w:val="24"/>
        </w:rPr>
        <w:t>L</w:t>
      </w:r>
      <w:r>
        <w:rPr>
          <w:b/>
          <w:i/>
          <w:spacing w:val="4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N</w:t>
      </w:r>
      <w:r>
        <w:rPr>
          <w:b/>
          <w:i/>
          <w:spacing w:val="-2"/>
          <w:sz w:val="24"/>
          <w:szCs w:val="24"/>
        </w:rPr>
        <w:t>E</w:t>
      </w:r>
      <w:r>
        <w:rPr>
          <w:b/>
          <w:i/>
          <w:spacing w:val="2"/>
          <w:sz w:val="24"/>
          <w:szCs w:val="24"/>
        </w:rPr>
        <w:t>T</w:t>
      </w:r>
      <w:r>
        <w:rPr>
          <w:b/>
          <w:i/>
          <w:spacing w:val="-2"/>
          <w:sz w:val="24"/>
          <w:szCs w:val="24"/>
        </w:rPr>
        <w:t>W</w:t>
      </w:r>
      <w:r>
        <w:rPr>
          <w:b/>
          <w:i/>
          <w:sz w:val="24"/>
          <w:szCs w:val="24"/>
        </w:rPr>
        <w:t>O</w:t>
      </w:r>
      <w:r>
        <w:rPr>
          <w:b/>
          <w:i/>
          <w:spacing w:val="-2"/>
          <w:sz w:val="24"/>
          <w:szCs w:val="24"/>
        </w:rPr>
        <w:t>R</w:t>
      </w:r>
      <w:r>
        <w:rPr>
          <w:b/>
          <w:i/>
          <w:sz w:val="24"/>
          <w:szCs w:val="24"/>
        </w:rPr>
        <w:t>K</w:t>
      </w:r>
      <w:r>
        <w:rPr>
          <w:b/>
          <w:i/>
          <w:spacing w:val="7"/>
          <w:sz w:val="24"/>
          <w:szCs w:val="24"/>
        </w:rPr>
        <w:t xml:space="preserve"> </w:t>
      </w:r>
      <w:r>
        <w:rPr>
          <w:b/>
          <w:i/>
          <w:spacing w:val="-2"/>
          <w:sz w:val="24"/>
          <w:szCs w:val="24"/>
        </w:rPr>
        <w:t>BACK</w:t>
      </w:r>
      <w:r>
        <w:rPr>
          <w:b/>
          <w:i/>
          <w:spacing w:val="2"/>
          <w:sz w:val="24"/>
          <w:szCs w:val="24"/>
        </w:rPr>
        <w:t>P</w:t>
      </w:r>
      <w:r>
        <w:rPr>
          <w:b/>
          <w:i/>
          <w:spacing w:val="-2"/>
          <w:sz w:val="24"/>
          <w:szCs w:val="24"/>
        </w:rPr>
        <w:t>R</w:t>
      </w:r>
      <w:r>
        <w:rPr>
          <w:b/>
          <w:i/>
          <w:sz w:val="24"/>
          <w:szCs w:val="24"/>
        </w:rPr>
        <w:t>O</w:t>
      </w:r>
      <w:r>
        <w:rPr>
          <w:b/>
          <w:i/>
          <w:spacing w:val="1"/>
          <w:sz w:val="24"/>
          <w:szCs w:val="24"/>
        </w:rPr>
        <w:t>P</w:t>
      </w:r>
      <w:r>
        <w:rPr>
          <w:b/>
          <w:i/>
          <w:spacing w:val="-2"/>
          <w:sz w:val="24"/>
          <w:szCs w:val="24"/>
        </w:rPr>
        <w:t>A</w:t>
      </w:r>
      <w:r>
        <w:rPr>
          <w:b/>
          <w:i/>
          <w:spacing w:val="4"/>
          <w:sz w:val="24"/>
          <w:szCs w:val="24"/>
        </w:rPr>
        <w:t>G</w:t>
      </w:r>
      <w:r>
        <w:rPr>
          <w:b/>
          <w:i/>
          <w:spacing w:val="-2"/>
          <w:sz w:val="24"/>
          <w:szCs w:val="24"/>
        </w:rPr>
        <w:t>A</w:t>
      </w:r>
      <w:r>
        <w:rPr>
          <w:b/>
          <w:i/>
          <w:spacing w:val="2"/>
          <w:sz w:val="24"/>
          <w:szCs w:val="24"/>
        </w:rPr>
        <w:t>T</w:t>
      </w:r>
      <w:r>
        <w:rPr>
          <w:b/>
          <w:i/>
          <w:spacing w:val="-2"/>
          <w:sz w:val="24"/>
          <w:szCs w:val="24"/>
        </w:rPr>
        <w:t>I</w:t>
      </w:r>
      <w:r>
        <w:rPr>
          <w:b/>
          <w:i/>
          <w:sz w:val="24"/>
          <w:szCs w:val="24"/>
        </w:rPr>
        <w:t>ON</w:t>
      </w:r>
      <w:r>
        <w:rPr>
          <w:b/>
          <w:i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LI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>E</w:t>
      </w:r>
      <w:r>
        <w:rPr>
          <w:b/>
          <w:sz w:val="24"/>
          <w:szCs w:val="24"/>
        </w:rPr>
        <w:t>AR R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GR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SS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>ON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AM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6"/>
          <w:sz w:val="24"/>
          <w:szCs w:val="24"/>
        </w:rPr>
        <w:t>E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-3"/>
          <w:sz w:val="24"/>
          <w:szCs w:val="24"/>
        </w:rPr>
        <w:t>I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I</w:t>
      </w:r>
    </w:p>
    <w:p w:rsidR="006D40E3" w:rsidRDefault="006D40E3">
      <w:pPr>
        <w:spacing w:before="1" w:line="200" w:lineRule="exact"/>
      </w:pPr>
    </w:p>
    <w:p w:rsidR="006D40E3" w:rsidRDefault="00BE0C85">
      <w:pPr>
        <w:ind w:left="2401" w:right="2425"/>
        <w:jc w:val="center"/>
        <w:rPr>
          <w:sz w:val="24"/>
          <w:szCs w:val="24"/>
        </w:rPr>
      </w:pP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T </w:t>
      </w:r>
      <w:r>
        <w:rPr>
          <w:b/>
          <w:spacing w:val="2"/>
          <w:sz w:val="24"/>
          <w:szCs w:val="24"/>
        </w:rPr>
        <w:t>P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NJ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AN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4"/>
          <w:sz w:val="24"/>
          <w:szCs w:val="24"/>
        </w:rPr>
        <w:t>U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UK</w:t>
      </w:r>
      <w:r>
        <w:rPr>
          <w:b/>
          <w:spacing w:val="7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O</w:t>
      </w:r>
    </w:p>
    <w:p w:rsidR="006D40E3" w:rsidRDefault="006D40E3">
      <w:pPr>
        <w:spacing w:before="10" w:line="180" w:lineRule="exact"/>
        <w:rPr>
          <w:sz w:val="19"/>
          <w:szCs w:val="19"/>
        </w:rPr>
      </w:pPr>
    </w:p>
    <w:p w:rsidR="006D40E3" w:rsidRDefault="00BE0C85">
      <w:pPr>
        <w:ind w:left="1548" w:right="1572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(S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 xml:space="preserve">I </w:t>
      </w:r>
      <w:proofErr w:type="gramStart"/>
      <w:r>
        <w:rPr>
          <w:b/>
          <w:spacing w:val="5"/>
          <w:sz w:val="24"/>
          <w:szCs w:val="24"/>
        </w:rPr>
        <w:t>K</w:t>
      </w:r>
      <w:r>
        <w:rPr>
          <w:b/>
          <w:sz w:val="24"/>
          <w:szCs w:val="24"/>
        </w:rPr>
        <w:t>ASUS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.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U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UK</w:t>
      </w:r>
      <w:r>
        <w:rPr>
          <w:b/>
          <w:spacing w:val="7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I</w:t>
      </w:r>
      <w:r>
        <w:rPr>
          <w:b/>
          <w:sz w:val="24"/>
          <w:szCs w:val="24"/>
        </w:rPr>
        <w:t>W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>DJ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JA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LE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3"/>
          <w:sz w:val="24"/>
          <w:szCs w:val="24"/>
        </w:rPr>
        <w:t>B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G)</w:t>
      </w:r>
    </w:p>
    <w:p w:rsidR="006D40E3" w:rsidRDefault="006D40E3">
      <w:pPr>
        <w:spacing w:before="9" w:line="180" w:lineRule="exact"/>
        <w:rPr>
          <w:sz w:val="19"/>
          <w:szCs w:val="19"/>
        </w:rPr>
      </w:pPr>
    </w:p>
    <w:p w:rsidR="006D40E3" w:rsidRDefault="006D40E3">
      <w:pPr>
        <w:spacing w:line="200" w:lineRule="exact"/>
      </w:pPr>
    </w:p>
    <w:p w:rsidR="006D40E3" w:rsidRDefault="006D40E3">
      <w:pPr>
        <w:spacing w:before="18" w:line="260" w:lineRule="exact"/>
        <w:rPr>
          <w:sz w:val="26"/>
          <w:szCs w:val="26"/>
        </w:rPr>
      </w:pPr>
    </w:p>
    <w:p w:rsidR="006D40E3" w:rsidRDefault="006D40E3">
      <w:pPr>
        <w:spacing w:before="9" w:line="200" w:lineRule="exact"/>
      </w:pPr>
    </w:p>
    <w:p w:rsidR="006D40E3" w:rsidRDefault="00BE0C85">
      <w:pPr>
        <w:ind w:left="4163" w:right="4180"/>
        <w:jc w:val="center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K</w:t>
      </w:r>
    </w:p>
    <w:p w:rsidR="006D40E3" w:rsidRDefault="006D40E3">
      <w:pPr>
        <w:spacing w:line="200" w:lineRule="exact"/>
      </w:pPr>
    </w:p>
    <w:p w:rsidR="006D40E3" w:rsidRDefault="006D40E3">
      <w:pPr>
        <w:spacing w:before="9" w:line="260" w:lineRule="exact"/>
        <w:rPr>
          <w:sz w:val="26"/>
          <w:szCs w:val="26"/>
        </w:rPr>
      </w:pPr>
    </w:p>
    <w:p w:rsidR="006D40E3" w:rsidRDefault="00BE0C85">
      <w:pPr>
        <w:ind w:left="100" w:right="71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proofErr w:type="spell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upuk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j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)</w:t>
      </w:r>
      <w:r>
        <w:rPr>
          <w:spacing w:val="16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k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gg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ng</w:t>
      </w:r>
      <w:proofErr w:type="spellEnd"/>
      <w:r>
        <w:rPr>
          <w:spacing w:val="9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b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j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proofErr w:type="spellEnd"/>
      <w:r>
        <w:rPr>
          <w:spacing w:val="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k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pupuk</w:t>
      </w:r>
      <w:proofErr w:type="spellEnd"/>
      <w:r>
        <w:rPr>
          <w:spacing w:val="9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ub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pacing w:val="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uk</w:t>
      </w:r>
      <w:proofErr w:type="spellEnd"/>
      <w:r>
        <w:rPr>
          <w:spacing w:val="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aa</w:t>
      </w:r>
      <w:r>
        <w:rPr>
          <w:sz w:val="24"/>
          <w:szCs w:val="24"/>
        </w:rPr>
        <w:t>n</w:t>
      </w:r>
      <w:proofErr w:type="spellEnd"/>
      <w:r>
        <w:rPr>
          <w:spacing w:val="15"/>
          <w:sz w:val="24"/>
          <w:szCs w:val="24"/>
        </w:rPr>
        <w:t xml:space="preserve"> </w:t>
      </w:r>
      <w:r>
        <w:rPr>
          <w:i/>
          <w:spacing w:val="-3"/>
          <w:sz w:val="24"/>
          <w:szCs w:val="24"/>
        </w:rPr>
        <w:t>P</w:t>
      </w:r>
      <w:r>
        <w:rPr>
          <w:i/>
          <w:sz w:val="24"/>
          <w:szCs w:val="24"/>
        </w:rPr>
        <w:t>ubl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c S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-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ice</w:t>
      </w:r>
      <w:r>
        <w:rPr>
          <w:i/>
          <w:spacing w:val="8"/>
          <w:sz w:val="24"/>
          <w:szCs w:val="24"/>
        </w:rPr>
        <w:t xml:space="preserve"> </w:t>
      </w:r>
      <w:r>
        <w:rPr>
          <w:i/>
          <w:sz w:val="24"/>
          <w:szCs w:val="24"/>
        </w:rPr>
        <w:t>Obl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gat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</w:t>
      </w:r>
      <w:r>
        <w:rPr>
          <w:i/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O)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uk</w:t>
      </w:r>
      <w:proofErr w:type="spellEnd"/>
      <w:r>
        <w:rPr>
          <w:spacing w:val="9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duk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9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9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duk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pupuk</w:t>
      </w:r>
      <w:proofErr w:type="spellEnd"/>
      <w:r>
        <w:rPr>
          <w:spacing w:val="10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</w:t>
      </w:r>
      <w:proofErr w:type="spellEnd"/>
      <w:r>
        <w:rPr>
          <w:spacing w:val="5"/>
          <w:sz w:val="24"/>
          <w:szCs w:val="24"/>
        </w:rPr>
        <w:t xml:space="preserve"> d</w:t>
      </w:r>
      <w:r>
        <w:rPr>
          <w:sz w:val="24"/>
          <w:szCs w:val="24"/>
        </w:rPr>
        <w:t xml:space="preserve">i </w:t>
      </w:r>
      <w:proofErr w:type="spellStart"/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uh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1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</w:t>
      </w:r>
      <w:r>
        <w:rPr>
          <w:spacing w:val="14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 xml:space="preserve">  </w:t>
      </w:r>
      <w:r>
        <w:rPr>
          <w:spacing w:val="1"/>
          <w:sz w:val="24"/>
          <w:szCs w:val="24"/>
        </w:rPr>
        <w:t>P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 xml:space="preserve">. </w:t>
      </w:r>
      <w:r>
        <w:rPr>
          <w:spacing w:val="12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I </w:t>
      </w:r>
      <w:r>
        <w:rPr>
          <w:spacing w:val="1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proofErr w:type="spellStart"/>
      <w:proofErr w:type="gramEnd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upuk</w:t>
      </w:r>
      <w:proofErr w:type="spellEnd"/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j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) </w:t>
      </w:r>
      <w:r>
        <w:rPr>
          <w:spacing w:val="16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uk</w:t>
      </w:r>
      <w:proofErr w:type="spellEnd"/>
      <w:r>
        <w:rPr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im</w:t>
      </w:r>
      <w:r>
        <w:rPr>
          <w:sz w:val="24"/>
          <w:szCs w:val="24"/>
        </w:rPr>
        <w:t>b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gk</w:t>
      </w:r>
      <w:r>
        <w:rPr>
          <w:spacing w:val="8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pa</w:t>
      </w:r>
      <w:proofErr w:type="spellEnd"/>
      <w:r>
        <w:rPr>
          <w:spacing w:val="13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pupuk</w:t>
      </w:r>
      <w:proofErr w:type="spellEnd"/>
      <w:r>
        <w:rPr>
          <w:spacing w:val="14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proofErr w:type="spellStart"/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uk</w:t>
      </w:r>
      <w:proofErr w:type="spellEnd"/>
      <w:r>
        <w:rPr>
          <w:spacing w:val="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pacing w:val="13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a</w:t>
      </w:r>
      <w:proofErr w:type="spellEnd"/>
      <w:r>
        <w:rPr>
          <w:spacing w:val="13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9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9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>,</w:t>
      </w:r>
      <w:r>
        <w:rPr>
          <w:spacing w:val="11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pacing w:val="14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ia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proofErr w:type="spellEnd"/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pun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9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k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aa</w:t>
      </w:r>
      <w:r>
        <w:rPr>
          <w:sz w:val="24"/>
          <w:szCs w:val="24"/>
        </w:rPr>
        <w:t>n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pacing w:val="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proofErr w:type="spellEnd"/>
      <w:r>
        <w:rPr>
          <w:sz w:val="24"/>
          <w:szCs w:val="24"/>
        </w:rPr>
        <w:t>.</w:t>
      </w:r>
      <w:r>
        <w:rPr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Data</w:t>
      </w:r>
      <w:r>
        <w:rPr>
          <w:i/>
          <w:spacing w:val="4"/>
          <w:sz w:val="24"/>
          <w:szCs w:val="24"/>
        </w:rPr>
        <w:t xml:space="preserve"> </w:t>
      </w:r>
      <w:r>
        <w:rPr>
          <w:i/>
          <w:sz w:val="24"/>
          <w:szCs w:val="24"/>
        </w:rPr>
        <w:t>mining</w:t>
      </w:r>
      <w:r>
        <w:rPr>
          <w:i/>
          <w:spacing w:val="11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to</w:t>
      </w:r>
      <w:r>
        <w:rPr>
          <w:spacing w:val="-5"/>
          <w:sz w:val="24"/>
          <w:szCs w:val="24"/>
        </w:rPr>
        <w:t>d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og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duk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pacing w:val="1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8"/>
          <w:sz w:val="24"/>
          <w:szCs w:val="24"/>
        </w:rPr>
        <w:t>a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k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k</w:t>
      </w:r>
      <w:r>
        <w:rPr>
          <w:sz w:val="24"/>
          <w:szCs w:val="24"/>
        </w:rPr>
        <w:t>tur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gg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o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14"/>
          <w:sz w:val="24"/>
          <w:szCs w:val="24"/>
        </w:rPr>
        <w:t xml:space="preserve"> </w:t>
      </w:r>
      <w:r>
        <w:rPr>
          <w:i/>
          <w:spacing w:val="-2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u</w:t>
      </w:r>
      <w:r>
        <w:rPr>
          <w:i/>
          <w:spacing w:val="-2"/>
          <w:sz w:val="24"/>
          <w:szCs w:val="24"/>
        </w:rPr>
        <w:t>r</w:t>
      </w:r>
      <w:r>
        <w:rPr>
          <w:i/>
          <w:spacing w:val="5"/>
          <w:sz w:val="24"/>
          <w:szCs w:val="24"/>
        </w:rPr>
        <w:t>a</w:t>
      </w:r>
      <w:r>
        <w:rPr>
          <w:i/>
          <w:sz w:val="24"/>
          <w:szCs w:val="24"/>
        </w:rPr>
        <w:t xml:space="preserve">l </w:t>
      </w:r>
      <w:r>
        <w:rPr>
          <w:i/>
          <w:spacing w:val="-2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5"/>
          <w:sz w:val="24"/>
          <w:szCs w:val="24"/>
        </w:rPr>
        <w:t>t</w:t>
      </w:r>
      <w:r>
        <w:rPr>
          <w:i/>
          <w:spacing w:val="-6"/>
          <w:sz w:val="24"/>
          <w:szCs w:val="24"/>
        </w:rPr>
        <w:t>w</w:t>
      </w:r>
      <w:r>
        <w:rPr>
          <w:i/>
          <w:sz w:val="24"/>
          <w:szCs w:val="24"/>
        </w:rPr>
        <w:t>o</w:t>
      </w:r>
      <w:r>
        <w:rPr>
          <w:i/>
          <w:spacing w:val="-2"/>
          <w:sz w:val="24"/>
          <w:szCs w:val="24"/>
        </w:rPr>
        <w:t>r</w:t>
      </w:r>
      <w:r>
        <w:rPr>
          <w:i/>
          <w:sz w:val="24"/>
          <w:szCs w:val="24"/>
        </w:rPr>
        <w:t>k</w:t>
      </w:r>
      <w:r>
        <w:rPr>
          <w:i/>
          <w:spacing w:val="3"/>
          <w:sz w:val="24"/>
          <w:szCs w:val="24"/>
        </w:rPr>
        <w:t xml:space="preserve"> </w:t>
      </w:r>
      <w:proofErr w:type="spellStart"/>
      <w:r>
        <w:rPr>
          <w:i/>
          <w:spacing w:val="2"/>
          <w:sz w:val="24"/>
          <w:szCs w:val="24"/>
        </w:rPr>
        <w:t>B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ck</w:t>
      </w:r>
      <w:r>
        <w:rPr>
          <w:i/>
          <w:sz w:val="24"/>
          <w:szCs w:val="24"/>
        </w:rPr>
        <w:t>p</w:t>
      </w:r>
      <w:r>
        <w:rPr>
          <w:i/>
          <w:spacing w:val="-2"/>
          <w:sz w:val="24"/>
          <w:szCs w:val="24"/>
        </w:rPr>
        <w:t>r</w:t>
      </w:r>
      <w:r>
        <w:rPr>
          <w:i/>
          <w:sz w:val="24"/>
          <w:szCs w:val="24"/>
        </w:rPr>
        <w:t>opgat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</w:t>
      </w:r>
      <w:proofErr w:type="spellEnd"/>
      <w:r>
        <w:rPr>
          <w:i/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inear</w:t>
      </w:r>
      <w:r>
        <w:rPr>
          <w:i/>
          <w:spacing w:val="2"/>
          <w:sz w:val="24"/>
          <w:szCs w:val="24"/>
        </w:rPr>
        <w:t xml:space="preserve"> 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g</w:t>
      </w:r>
      <w:r>
        <w:rPr>
          <w:i/>
          <w:spacing w:val="-2"/>
          <w:sz w:val="24"/>
          <w:szCs w:val="24"/>
        </w:rPr>
        <w:t>r</w:t>
      </w:r>
      <w:r>
        <w:rPr>
          <w:i/>
          <w:spacing w:val="4"/>
          <w:sz w:val="24"/>
          <w:szCs w:val="24"/>
        </w:rPr>
        <w:t>e</w:t>
      </w:r>
      <w:r>
        <w:rPr>
          <w:i/>
          <w:spacing w:val="-2"/>
          <w:sz w:val="24"/>
          <w:szCs w:val="24"/>
        </w:rPr>
        <w:t>ss</w:t>
      </w:r>
      <w:r>
        <w:rPr>
          <w:i/>
          <w:sz w:val="24"/>
          <w:szCs w:val="24"/>
        </w:rPr>
        <w:t>ion</w:t>
      </w:r>
      <w:r>
        <w:rPr>
          <w:i/>
          <w:spacing w:val="1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uk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uk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il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uk</w:t>
      </w:r>
      <w:proofErr w:type="spellEnd"/>
      <w:proofErr w:type="gram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il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proofErr w:type="spellEnd"/>
      <w:r>
        <w:rPr>
          <w:sz w:val="24"/>
          <w:szCs w:val="24"/>
        </w:rPr>
        <w:t>.</w:t>
      </w:r>
      <w:r>
        <w:rPr>
          <w:spacing w:val="9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j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proofErr w:type="spellEnd"/>
      <w:r>
        <w:rPr>
          <w:spacing w:val="15"/>
          <w:sz w:val="24"/>
          <w:szCs w:val="24"/>
        </w:rPr>
        <w:t xml:space="preserve"> </w:t>
      </w:r>
      <w:r>
        <w:rPr>
          <w:i/>
          <w:spacing w:val="-2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u</w:t>
      </w:r>
      <w:r>
        <w:rPr>
          <w:i/>
          <w:spacing w:val="-2"/>
          <w:sz w:val="24"/>
          <w:szCs w:val="24"/>
        </w:rPr>
        <w:t>r</w:t>
      </w:r>
      <w:r>
        <w:rPr>
          <w:i/>
          <w:sz w:val="24"/>
          <w:szCs w:val="24"/>
        </w:rPr>
        <w:t>al</w:t>
      </w:r>
      <w:r>
        <w:rPr>
          <w:i/>
          <w:spacing w:val="7"/>
          <w:sz w:val="24"/>
          <w:szCs w:val="24"/>
        </w:rPr>
        <w:t xml:space="preserve"> </w:t>
      </w:r>
      <w:r>
        <w:rPr>
          <w:i/>
          <w:spacing w:val="-2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5"/>
          <w:sz w:val="24"/>
          <w:szCs w:val="24"/>
        </w:rPr>
        <w:t>t</w:t>
      </w:r>
      <w:r>
        <w:rPr>
          <w:i/>
          <w:spacing w:val="-11"/>
          <w:sz w:val="24"/>
          <w:szCs w:val="24"/>
        </w:rPr>
        <w:t>w</w:t>
      </w:r>
      <w:r>
        <w:rPr>
          <w:i/>
          <w:spacing w:val="5"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r</w:t>
      </w:r>
      <w:r>
        <w:rPr>
          <w:i/>
          <w:sz w:val="24"/>
          <w:szCs w:val="24"/>
        </w:rPr>
        <w:t>k</w:t>
      </w:r>
      <w:r>
        <w:rPr>
          <w:i/>
          <w:spacing w:val="6"/>
          <w:sz w:val="24"/>
          <w:szCs w:val="24"/>
        </w:rPr>
        <w:t xml:space="preserve"> </w:t>
      </w:r>
      <w:proofErr w:type="spellStart"/>
      <w:r>
        <w:rPr>
          <w:i/>
          <w:spacing w:val="2"/>
          <w:sz w:val="24"/>
          <w:szCs w:val="24"/>
        </w:rPr>
        <w:t>B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ck</w:t>
      </w:r>
      <w:r>
        <w:rPr>
          <w:i/>
          <w:sz w:val="24"/>
          <w:szCs w:val="24"/>
        </w:rPr>
        <w:t>p</w:t>
      </w:r>
      <w:r>
        <w:rPr>
          <w:i/>
          <w:spacing w:val="-2"/>
          <w:sz w:val="24"/>
          <w:szCs w:val="24"/>
        </w:rPr>
        <w:t>r</w:t>
      </w:r>
      <w:r>
        <w:rPr>
          <w:i/>
          <w:sz w:val="24"/>
          <w:szCs w:val="24"/>
        </w:rPr>
        <w:t>opgat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</w:t>
      </w:r>
      <w:proofErr w:type="spellEnd"/>
      <w:r>
        <w:rPr>
          <w:i/>
          <w:spacing w:val="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inear</w:t>
      </w:r>
      <w:r>
        <w:rPr>
          <w:i/>
          <w:spacing w:val="8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g</w:t>
      </w:r>
      <w:r>
        <w:rPr>
          <w:i/>
          <w:spacing w:val="-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-2"/>
          <w:sz w:val="24"/>
          <w:szCs w:val="24"/>
        </w:rPr>
        <w:t>ss</w:t>
      </w:r>
      <w:r>
        <w:rPr>
          <w:i/>
          <w:sz w:val="24"/>
          <w:szCs w:val="24"/>
        </w:rPr>
        <w:t>ion</w:t>
      </w:r>
      <w:r>
        <w:rPr>
          <w:i/>
          <w:spacing w:val="13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0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gg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pupuk</w:t>
      </w:r>
      <w:proofErr w:type="spellEnd"/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PS</w:t>
      </w:r>
      <w:r>
        <w:rPr>
          <w:sz w:val="24"/>
          <w:szCs w:val="24"/>
        </w:rPr>
        <w:t xml:space="preserve">O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un</w:t>
      </w:r>
      <w:proofErr w:type="spellEnd"/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2019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gg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proofErr w:type="spellStart"/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k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proofErr w:type="spellEnd"/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il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j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4"/>
          <w:sz w:val="24"/>
          <w:szCs w:val="24"/>
        </w:rPr>
        <w:t>d</w:t>
      </w:r>
      <w:r>
        <w:rPr>
          <w:spacing w:val="-4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</w:t>
      </w:r>
      <w:r>
        <w:rPr>
          <w:spacing w:val="5"/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gg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de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i/>
          <w:spacing w:val="-2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u</w:t>
      </w:r>
      <w:r>
        <w:rPr>
          <w:i/>
          <w:spacing w:val="-2"/>
          <w:sz w:val="24"/>
          <w:szCs w:val="24"/>
        </w:rPr>
        <w:t>r</w:t>
      </w:r>
      <w:r>
        <w:rPr>
          <w:i/>
          <w:sz w:val="24"/>
          <w:szCs w:val="24"/>
        </w:rPr>
        <w:t>al</w:t>
      </w:r>
      <w:r>
        <w:rPr>
          <w:i/>
          <w:spacing w:val="5"/>
          <w:sz w:val="24"/>
          <w:szCs w:val="24"/>
        </w:rPr>
        <w:t xml:space="preserve"> </w:t>
      </w:r>
      <w:r>
        <w:rPr>
          <w:i/>
          <w:spacing w:val="-2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5"/>
          <w:sz w:val="24"/>
          <w:szCs w:val="24"/>
        </w:rPr>
        <w:t>t</w:t>
      </w:r>
      <w:r>
        <w:rPr>
          <w:i/>
          <w:spacing w:val="-11"/>
          <w:sz w:val="24"/>
          <w:szCs w:val="24"/>
        </w:rPr>
        <w:t>w</w:t>
      </w:r>
      <w:r>
        <w:rPr>
          <w:i/>
          <w:spacing w:val="5"/>
          <w:sz w:val="24"/>
          <w:szCs w:val="24"/>
        </w:rPr>
        <w:t>o</w:t>
      </w:r>
      <w:r>
        <w:rPr>
          <w:i/>
          <w:spacing w:val="-2"/>
          <w:sz w:val="24"/>
          <w:szCs w:val="24"/>
        </w:rPr>
        <w:t>r</w:t>
      </w:r>
      <w:r>
        <w:rPr>
          <w:i/>
          <w:sz w:val="24"/>
          <w:szCs w:val="24"/>
        </w:rPr>
        <w:t>k</w:t>
      </w:r>
      <w:r>
        <w:rPr>
          <w:i/>
          <w:spacing w:val="3"/>
          <w:sz w:val="24"/>
          <w:szCs w:val="24"/>
        </w:rPr>
        <w:t xml:space="preserve"> </w:t>
      </w:r>
      <w:proofErr w:type="spellStart"/>
      <w:r>
        <w:rPr>
          <w:i/>
          <w:spacing w:val="2"/>
          <w:sz w:val="24"/>
          <w:szCs w:val="24"/>
        </w:rPr>
        <w:t>B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ck</w:t>
      </w:r>
      <w:r>
        <w:rPr>
          <w:i/>
          <w:sz w:val="24"/>
          <w:szCs w:val="24"/>
        </w:rPr>
        <w:t>p</w:t>
      </w:r>
      <w:r>
        <w:rPr>
          <w:i/>
          <w:spacing w:val="-2"/>
          <w:sz w:val="24"/>
          <w:szCs w:val="24"/>
        </w:rPr>
        <w:t>r</w:t>
      </w:r>
      <w:r>
        <w:rPr>
          <w:i/>
          <w:sz w:val="24"/>
          <w:szCs w:val="24"/>
        </w:rPr>
        <w:t>opagat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</w:t>
      </w:r>
      <w:proofErr w:type="spellEnd"/>
      <w:r>
        <w:rPr>
          <w:i/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inear</w:t>
      </w:r>
      <w:r>
        <w:rPr>
          <w:i/>
          <w:spacing w:val="2"/>
          <w:sz w:val="24"/>
          <w:szCs w:val="24"/>
        </w:rPr>
        <w:t xml:space="preserve"> 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g</w:t>
      </w:r>
      <w:r>
        <w:rPr>
          <w:i/>
          <w:spacing w:val="-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2"/>
          <w:sz w:val="24"/>
          <w:szCs w:val="24"/>
        </w:rPr>
        <w:t>s</w:t>
      </w:r>
      <w:r>
        <w:rPr>
          <w:i/>
          <w:sz w:val="24"/>
          <w:szCs w:val="24"/>
        </w:rPr>
        <w:t>ion</w:t>
      </w:r>
      <w:r>
        <w:rPr>
          <w:i/>
          <w:spacing w:val="11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g</w:t>
      </w:r>
      <w:r>
        <w:rPr>
          <w:spacing w:val="6"/>
          <w:sz w:val="24"/>
          <w:szCs w:val="24"/>
        </w:rPr>
        <w:t>-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proofErr w:type="spellEnd"/>
      <w:r>
        <w:rPr>
          <w:spacing w:val="9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j</w:t>
      </w:r>
      <w:r>
        <w:rPr>
          <w:sz w:val="24"/>
          <w:szCs w:val="24"/>
        </w:rPr>
        <w:t>uk</w:t>
      </w:r>
      <w:r>
        <w:rPr>
          <w:spacing w:val="5"/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proofErr w:type="spellEnd"/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-4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767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5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130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0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j</w:t>
      </w:r>
      <w:r>
        <w:rPr>
          <w:sz w:val="24"/>
          <w:szCs w:val="24"/>
        </w:rPr>
        <w:t>ukk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wa</w:t>
      </w:r>
      <w:proofErr w:type="spellEnd"/>
      <w:r>
        <w:rPr>
          <w:spacing w:val="12"/>
          <w:sz w:val="24"/>
          <w:szCs w:val="24"/>
        </w:rPr>
        <w:t xml:space="preserve"> </w:t>
      </w:r>
      <w:r>
        <w:rPr>
          <w:i/>
          <w:spacing w:val="-2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5"/>
          <w:sz w:val="24"/>
          <w:szCs w:val="24"/>
        </w:rPr>
        <w:t>u</w:t>
      </w:r>
      <w:r>
        <w:rPr>
          <w:i/>
          <w:spacing w:val="-2"/>
          <w:sz w:val="24"/>
          <w:szCs w:val="24"/>
        </w:rPr>
        <w:t>r</w:t>
      </w:r>
      <w:r>
        <w:rPr>
          <w:i/>
          <w:sz w:val="24"/>
          <w:szCs w:val="24"/>
        </w:rPr>
        <w:t>al</w:t>
      </w:r>
      <w:r>
        <w:rPr>
          <w:i/>
          <w:spacing w:val="5"/>
          <w:sz w:val="24"/>
          <w:szCs w:val="24"/>
        </w:rPr>
        <w:t xml:space="preserve"> </w:t>
      </w:r>
      <w:r>
        <w:rPr>
          <w:i/>
          <w:spacing w:val="-2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5"/>
          <w:sz w:val="24"/>
          <w:szCs w:val="24"/>
        </w:rPr>
        <w:t>t</w:t>
      </w:r>
      <w:r>
        <w:rPr>
          <w:i/>
          <w:spacing w:val="-6"/>
          <w:sz w:val="24"/>
          <w:szCs w:val="24"/>
        </w:rPr>
        <w:t>w</w:t>
      </w:r>
      <w:r>
        <w:rPr>
          <w:i/>
          <w:spacing w:val="5"/>
          <w:sz w:val="24"/>
          <w:szCs w:val="24"/>
        </w:rPr>
        <w:t>o</w:t>
      </w:r>
      <w:r>
        <w:rPr>
          <w:i/>
          <w:spacing w:val="-2"/>
          <w:sz w:val="24"/>
          <w:szCs w:val="24"/>
        </w:rPr>
        <w:t>r</w:t>
      </w:r>
      <w:r>
        <w:rPr>
          <w:i/>
          <w:sz w:val="24"/>
          <w:szCs w:val="24"/>
        </w:rPr>
        <w:t xml:space="preserve">k </w:t>
      </w:r>
      <w:proofErr w:type="spellStart"/>
      <w:r>
        <w:rPr>
          <w:i/>
          <w:spacing w:val="2"/>
          <w:sz w:val="24"/>
          <w:szCs w:val="24"/>
        </w:rPr>
        <w:t>B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ck</w:t>
      </w:r>
      <w:r>
        <w:rPr>
          <w:i/>
          <w:sz w:val="24"/>
          <w:szCs w:val="24"/>
        </w:rPr>
        <w:t>p</w:t>
      </w:r>
      <w:r>
        <w:rPr>
          <w:i/>
          <w:spacing w:val="-2"/>
          <w:sz w:val="24"/>
          <w:szCs w:val="24"/>
        </w:rPr>
        <w:t>r</w:t>
      </w:r>
      <w:r>
        <w:rPr>
          <w:i/>
          <w:sz w:val="24"/>
          <w:szCs w:val="24"/>
        </w:rPr>
        <w:t>opagat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</w:t>
      </w:r>
      <w:proofErr w:type="spellEnd"/>
      <w:r>
        <w:rPr>
          <w:i/>
          <w:spacing w:val="10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li</w:t>
      </w:r>
      <w:r>
        <w:rPr>
          <w:spacing w:val="5"/>
          <w:sz w:val="24"/>
          <w:szCs w:val="24"/>
        </w:rPr>
        <w:t>k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9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inear</w:t>
      </w:r>
      <w:r>
        <w:rPr>
          <w:i/>
          <w:spacing w:val="2"/>
          <w:sz w:val="24"/>
          <w:szCs w:val="24"/>
        </w:rPr>
        <w:t xml:space="preserve"> 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g</w:t>
      </w:r>
      <w:r>
        <w:rPr>
          <w:i/>
          <w:spacing w:val="-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2"/>
          <w:sz w:val="24"/>
          <w:szCs w:val="24"/>
        </w:rPr>
        <w:t>s</w:t>
      </w:r>
      <w:r>
        <w:rPr>
          <w:i/>
          <w:sz w:val="24"/>
          <w:szCs w:val="24"/>
        </w:rPr>
        <w:t xml:space="preserve">ion 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j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uk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</w:t>
      </w:r>
      <w:r>
        <w:rPr>
          <w:spacing w:val="5"/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pupuk</w:t>
      </w:r>
      <w:proofErr w:type="spellEnd"/>
      <w:r>
        <w:rPr>
          <w:sz w:val="24"/>
          <w:szCs w:val="24"/>
        </w:rPr>
        <w:t xml:space="preserve"> 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PS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a</w:t>
      </w:r>
      <w:proofErr w:type="spellEnd"/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>.</w:t>
      </w:r>
    </w:p>
    <w:p w:rsidR="006D40E3" w:rsidRDefault="006D40E3">
      <w:pPr>
        <w:spacing w:before="4" w:line="200" w:lineRule="exact"/>
      </w:pPr>
    </w:p>
    <w:p w:rsidR="006D40E3" w:rsidRDefault="00BE0C85">
      <w:pPr>
        <w:spacing w:line="260" w:lineRule="exact"/>
        <w:ind w:left="100" w:right="264"/>
        <w:rPr>
          <w:sz w:val="24"/>
          <w:szCs w:val="24"/>
        </w:rPr>
      </w:pPr>
      <w:r>
        <w:rPr>
          <w:b/>
          <w:spacing w:val="5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 xml:space="preserve"> </w:t>
      </w:r>
      <w:proofErr w:type="spellStart"/>
      <w:proofErr w:type="gramStart"/>
      <w:r>
        <w:rPr>
          <w:b/>
          <w:spacing w:val="-4"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>un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i</w:t>
      </w:r>
      <w:proofErr w:type="spellEnd"/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  <w:r>
        <w:rPr>
          <w:b/>
          <w:spacing w:val="1"/>
          <w:sz w:val="24"/>
          <w:szCs w:val="24"/>
        </w:rPr>
        <w:t xml:space="preserve"> </w:t>
      </w:r>
      <w:r>
        <w:rPr>
          <w:i/>
          <w:spacing w:val="-2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u</w:t>
      </w:r>
      <w:r>
        <w:rPr>
          <w:i/>
          <w:spacing w:val="-2"/>
          <w:sz w:val="24"/>
          <w:szCs w:val="24"/>
        </w:rPr>
        <w:t>r</w:t>
      </w:r>
      <w:r>
        <w:rPr>
          <w:i/>
          <w:sz w:val="24"/>
          <w:szCs w:val="24"/>
        </w:rPr>
        <w:t>al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pacing w:val="-2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5"/>
          <w:sz w:val="24"/>
          <w:szCs w:val="24"/>
        </w:rPr>
        <w:t>t</w:t>
      </w:r>
      <w:r>
        <w:rPr>
          <w:i/>
          <w:spacing w:val="-11"/>
          <w:sz w:val="24"/>
          <w:szCs w:val="24"/>
        </w:rPr>
        <w:t>w</w:t>
      </w:r>
      <w:r>
        <w:rPr>
          <w:i/>
          <w:spacing w:val="5"/>
          <w:sz w:val="24"/>
          <w:szCs w:val="24"/>
        </w:rPr>
        <w:t>o</w:t>
      </w:r>
      <w:r>
        <w:rPr>
          <w:i/>
          <w:spacing w:val="-2"/>
          <w:sz w:val="24"/>
          <w:szCs w:val="24"/>
        </w:rPr>
        <w:t>r</w:t>
      </w:r>
      <w:r>
        <w:rPr>
          <w:i/>
          <w:sz w:val="24"/>
          <w:szCs w:val="24"/>
        </w:rPr>
        <w:t>k</w:t>
      </w:r>
      <w:r>
        <w:rPr>
          <w:i/>
          <w:spacing w:val="1"/>
          <w:sz w:val="24"/>
          <w:szCs w:val="24"/>
        </w:rPr>
        <w:t xml:space="preserve"> </w:t>
      </w:r>
      <w:proofErr w:type="spellStart"/>
      <w:r>
        <w:rPr>
          <w:i/>
          <w:spacing w:val="2"/>
          <w:sz w:val="24"/>
          <w:szCs w:val="24"/>
        </w:rPr>
        <w:t>B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ck</w:t>
      </w:r>
      <w:r>
        <w:rPr>
          <w:i/>
          <w:sz w:val="24"/>
          <w:szCs w:val="24"/>
        </w:rPr>
        <w:t>p</w:t>
      </w:r>
      <w:r>
        <w:rPr>
          <w:i/>
          <w:spacing w:val="-2"/>
          <w:sz w:val="24"/>
          <w:szCs w:val="24"/>
        </w:rPr>
        <w:t>r</w:t>
      </w:r>
      <w:r>
        <w:rPr>
          <w:i/>
          <w:sz w:val="24"/>
          <w:szCs w:val="24"/>
        </w:rPr>
        <w:t>opagat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</w:t>
      </w:r>
      <w:proofErr w:type="spellEnd"/>
      <w:r>
        <w:rPr>
          <w:i/>
          <w:sz w:val="24"/>
          <w:szCs w:val="24"/>
        </w:rPr>
        <w:t>,</w:t>
      </w:r>
      <w:r>
        <w:rPr>
          <w:i/>
          <w:spacing w:val="4"/>
          <w:sz w:val="24"/>
          <w:szCs w:val="24"/>
        </w:rPr>
        <w:t xml:space="preserve"> </w:t>
      </w:r>
      <w:r>
        <w:rPr>
          <w:i/>
          <w:spacing w:val="-4"/>
          <w:sz w:val="24"/>
          <w:szCs w:val="24"/>
        </w:rPr>
        <w:t>L</w:t>
      </w:r>
      <w:r>
        <w:rPr>
          <w:i/>
          <w:sz w:val="24"/>
          <w:szCs w:val="24"/>
        </w:rPr>
        <w:t xml:space="preserve">inear 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g</w:t>
      </w:r>
      <w:r>
        <w:rPr>
          <w:i/>
          <w:spacing w:val="-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-2"/>
          <w:sz w:val="24"/>
          <w:szCs w:val="24"/>
        </w:rPr>
        <w:t>ss</w:t>
      </w:r>
      <w:r>
        <w:rPr>
          <w:i/>
          <w:sz w:val="24"/>
          <w:szCs w:val="24"/>
        </w:rPr>
        <w:t>ion,</w:t>
      </w:r>
      <w:r>
        <w:rPr>
          <w:i/>
          <w:spacing w:val="9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proofErr w:type="spellEnd"/>
      <w:r>
        <w:rPr>
          <w:sz w:val="24"/>
          <w:szCs w:val="24"/>
        </w:rPr>
        <w:t>,</w:t>
      </w:r>
      <w:r>
        <w:rPr>
          <w:spacing w:val="6"/>
          <w:sz w:val="24"/>
          <w:szCs w:val="24"/>
        </w:rPr>
        <w:t xml:space="preserve"> </w:t>
      </w:r>
      <w:r>
        <w:rPr>
          <w:i/>
          <w:spacing w:val="-2"/>
          <w:sz w:val="24"/>
          <w:szCs w:val="24"/>
        </w:rPr>
        <w:t>Cr</w:t>
      </w:r>
      <w:r>
        <w:rPr>
          <w:i/>
          <w:sz w:val="24"/>
          <w:szCs w:val="24"/>
        </w:rPr>
        <w:t>o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 xml:space="preserve">s 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al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dat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</w:t>
      </w:r>
      <w:r>
        <w:rPr>
          <w:i/>
          <w:spacing w:val="1"/>
          <w:sz w:val="24"/>
          <w:szCs w:val="24"/>
        </w:rPr>
        <w:t>n</w:t>
      </w:r>
      <w:r>
        <w:rPr>
          <w:sz w:val="24"/>
          <w:szCs w:val="24"/>
        </w:rPr>
        <w:t xml:space="preserve">, </w:t>
      </w:r>
      <w:proofErr w:type="spellStart"/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p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proofErr w:type="spellEnd"/>
      <w:r>
        <w:rPr>
          <w:sz w:val="24"/>
          <w:szCs w:val="24"/>
        </w:rPr>
        <w:t>.</w:t>
      </w:r>
    </w:p>
    <w:p w:rsidR="006D40E3" w:rsidRDefault="006D40E3">
      <w:pPr>
        <w:spacing w:before="2" w:line="160" w:lineRule="exact"/>
        <w:rPr>
          <w:sz w:val="17"/>
          <w:szCs w:val="17"/>
        </w:rPr>
      </w:pPr>
    </w:p>
    <w:p w:rsidR="00BE0C85" w:rsidRDefault="00BE0C85">
      <w:pPr>
        <w:spacing w:before="77" w:line="413" w:lineRule="auto"/>
        <w:ind w:left="1463" w:right="1483"/>
        <w:jc w:val="center"/>
        <w:rPr>
          <w:spacing w:val="1"/>
          <w:sz w:val="24"/>
          <w:szCs w:val="24"/>
        </w:rPr>
      </w:pPr>
    </w:p>
    <w:p w:rsidR="00BE0C85" w:rsidRDefault="00BE0C85">
      <w:pPr>
        <w:spacing w:before="77" w:line="413" w:lineRule="auto"/>
        <w:ind w:left="1463" w:right="1483"/>
        <w:jc w:val="center"/>
        <w:rPr>
          <w:spacing w:val="1"/>
          <w:sz w:val="24"/>
          <w:szCs w:val="24"/>
        </w:rPr>
      </w:pPr>
    </w:p>
    <w:p w:rsidR="00BE0C85" w:rsidRDefault="00BE0C85">
      <w:pPr>
        <w:spacing w:before="77" w:line="413" w:lineRule="auto"/>
        <w:ind w:left="1463" w:right="1483"/>
        <w:jc w:val="center"/>
        <w:rPr>
          <w:spacing w:val="1"/>
          <w:sz w:val="24"/>
          <w:szCs w:val="24"/>
        </w:rPr>
      </w:pPr>
    </w:p>
    <w:p w:rsidR="00BE0C85" w:rsidRDefault="00BE0C85">
      <w:pPr>
        <w:spacing w:before="77" w:line="413" w:lineRule="auto"/>
        <w:ind w:left="1463" w:right="1483"/>
        <w:jc w:val="center"/>
        <w:rPr>
          <w:spacing w:val="1"/>
          <w:sz w:val="24"/>
          <w:szCs w:val="24"/>
        </w:rPr>
      </w:pPr>
    </w:p>
    <w:p w:rsidR="00BE0C85" w:rsidRDefault="00BE0C85">
      <w:pPr>
        <w:spacing w:before="77" w:line="413" w:lineRule="auto"/>
        <w:ind w:left="1463" w:right="1483"/>
        <w:jc w:val="center"/>
        <w:rPr>
          <w:spacing w:val="1"/>
          <w:sz w:val="24"/>
          <w:szCs w:val="24"/>
        </w:rPr>
      </w:pPr>
    </w:p>
    <w:p w:rsidR="00BE0C85" w:rsidRDefault="00BE0C85">
      <w:pPr>
        <w:spacing w:before="77" w:line="413" w:lineRule="auto"/>
        <w:ind w:left="1463" w:right="1483"/>
        <w:jc w:val="center"/>
        <w:rPr>
          <w:spacing w:val="1"/>
          <w:sz w:val="24"/>
          <w:szCs w:val="24"/>
        </w:rPr>
      </w:pPr>
    </w:p>
    <w:p w:rsidR="00BE0C85" w:rsidRDefault="00BE0C85">
      <w:pPr>
        <w:spacing w:before="77" w:line="413" w:lineRule="auto"/>
        <w:ind w:left="1463" w:right="1483"/>
        <w:jc w:val="center"/>
        <w:rPr>
          <w:spacing w:val="1"/>
          <w:sz w:val="24"/>
          <w:szCs w:val="24"/>
        </w:rPr>
      </w:pPr>
    </w:p>
    <w:p w:rsidR="00BE0C85" w:rsidRDefault="00BE0C85">
      <w:pPr>
        <w:spacing w:before="77" w:line="413" w:lineRule="auto"/>
        <w:ind w:left="1463" w:right="1483"/>
        <w:jc w:val="center"/>
        <w:rPr>
          <w:spacing w:val="1"/>
          <w:sz w:val="24"/>
          <w:szCs w:val="24"/>
        </w:rPr>
      </w:pPr>
    </w:p>
    <w:p w:rsidR="006D40E3" w:rsidRDefault="006D40E3">
      <w:pPr>
        <w:spacing w:line="275" w:lineRule="auto"/>
        <w:ind w:left="100" w:right="567"/>
        <w:rPr>
          <w:b/>
          <w:spacing w:val="-2"/>
          <w:sz w:val="24"/>
          <w:szCs w:val="24"/>
        </w:rPr>
      </w:pPr>
    </w:p>
    <w:p w:rsidR="00BE0C85" w:rsidRDefault="00BE0C85" w:rsidP="00BE0C85">
      <w:pPr>
        <w:spacing w:before="8" w:line="100" w:lineRule="exact"/>
        <w:rPr>
          <w:sz w:val="11"/>
          <w:szCs w:val="11"/>
        </w:rPr>
      </w:pPr>
    </w:p>
    <w:p w:rsidR="00BE0C85" w:rsidRDefault="00BE0C85" w:rsidP="00BE0C85">
      <w:pPr>
        <w:ind w:left="748" w:right="567"/>
        <w:jc w:val="center"/>
        <w:rPr>
          <w:sz w:val="24"/>
          <w:szCs w:val="24"/>
        </w:rPr>
      </w:pPr>
      <w:r>
        <w:rPr>
          <w:b/>
          <w:spacing w:val="4"/>
          <w:sz w:val="24"/>
          <w:szCs w:val="24"/>
        </w:rPr>
        <w:lastRenderedPageBreak/>
        <w:t>M</w:t>
      </w:r>
      <w:r>
        <w:rPr>
          <w:b/>
          <w:spacing w:val="-2"/>
          <w:sz w:val="24"/>
          <w:szCs w:val="24"/>
        </w:rPr>
        <w:t>ET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D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TE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TI</w:t>
      </w:r>
      <w:r>
        <w:rPr>
          <w:b/>
          <w:sz w:val="24"/>
          <w:szCs w:val="24"/>
        </w:rPr>
        <w:t>NG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OF N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AL N</w:t>
      </w:r>
      <w:r>
        <w:rPr>
          <w:b/>
          <w:spacing w:val="-2"/>
          <w:sz w:val="24"/>
          <w:szCs w:val="24"/>
        </w:rPr>
        <w:t>ET</w:t>
      </w:r>
      <w:r>
        <w:rPr>
          <w:b/>
          <w:sz w:val="24"/>
          <w:szCs w:val="24"/>
        </w:rPr>
        <w:t>WO</w:t>
      </w:r>
      <w:r>
        <w:rPr>
          <w:b/>
          <w:spacing w:val="5"/>
          <w:sz w:val="24"/>
          <w:szCs w:val="24"/>
        </w:rPr>
        <w:t>R</w:t>
      </w:r>
      <w:r>
        <w:rPr>
          <w:b/>
          <w:sz w:val="24"/>
          <w:szCs w:val="24"/>
        </w:rPr>
        <w:t>K</w:t>
      </w:r>
      <w:r>
        <w:rPr>
          <w:b/>
          <w:spacing w:val="3"/>
          <w:sz w:val="24"/>
          <w:szCs w:val="24"/>
        </w:rPr>
        <w:t xml:space="preserve"> B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C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AGA</w:t>
      </w:r>
      <w:r>
        <w:rPr>
          <w:b/>
          <w:spacing w:val="-2"/>
          <w:sz w:val="24"/>
          <w:szCs w:val="24"/>
        </w:rPr>
        <w:t>TI</w:t>
      </w:r>
      <w:r>
        <w:rPr>
          <w:b/>
          <w:sz w:val="24"/>
          <w:szCs w:val="24"/>
        </w:rPr>
        <w:t>ON 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LI</w:t>
      </w:r>
      <w:r>
        <w:rPr>
          <w:b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AR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G</w:t>
      </w:r>
      <w:r>
        <w:rPr>
          <w:b/>
          <w:spacing w:val="5"/>
          <w:sz w:val="24"/>
          <w:szCs w:val="24"/>
        </w:rPr>
        <w:t>R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SS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>ON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4"/>
          <w:sz w:val="24"/>
          <w:szCs w:val="24"/>
        </w:rPr>
        <w:t>D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>C</w:t>
      </w:r>
      <w:r>
        <w:rPr>
          <w:b/>
          <w:spacing w:val="2"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4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HE</w:t>
      </w:r>
      <w:r>
        <w:rPr>
          <w:b/>
          <w:spacing w:val="1"/>
          <w:sz w:val="24"/>
          <w:szCs w:val="24"/>
        </w:rPr>
        <w:t xml:space="preserve"> S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LE</w:t>
      </w:r>
      <w:r>
        <w:rPr>
          <w:b/>
          <w:sz w:val="24"/>
          <w:szCs w:val="24"/>
        </w:rPr>
        <w:t xml:space="preserve">S 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T OF U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4"/>
          <w:sz w:val="24"/>
          <w:szCs w:val="24"/>
        </w:rPr>
        <w:t>R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3"/>
          <w:sz w:val="24"/>
          <w:szCs w:val="24"/>
        </w:rPr>
        <w:t>L</w:t>
      </w:r>
      <w:r>
        <w:rPr>
          <w:b/>
          <w:spacing w:val="2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Z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R</w:t>
      </w:r>
    </w:p>
    <w:p w:rsidR="00BE0C85" w:rsidRDefault="00BE0C85" w:rsidP="00BE0C85">
      <w:pPr>
        <w:spacing w:before="2"/>
        <w:ind w:left="1367" w:right="1183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 </w:t>
      </w:r>
      <w:proofErr w:type="gramStart"/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 xml:space="preserve">.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U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UK</w:t>
      </w:r>
      <w:r>
        <w:rPr>
          <w:b/>
          <w:spacing w:val="7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I</w:t>
      </w:r>
      <w:r>
        <w:rPr>
          <w:b/>
          <w:sz w:val="24"/>
          <w:szCs w:val="24"/>
        </w:rPr>
        <w:t>W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>DJ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JA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LE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3"/>
          <w:sz w:val="24"/>
          <w:szCs w:val="24"/>
        </w:rPr>
        <w:t>B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G)</w:t>
      </w:r>
    </w:p>
    <w:p w:rsidR="00BE0C85" w:rsidRDefault="00BE0C85" w:rsidP="00BE0C85">
      <w:pPr>
        <w:spacing w:before="4" w:line="180" w:lineRule="exact"/>
        <w:rPr>
          <w:sz w:val="19"/>
          <w:szCs w:val="19"/>
        </w:rPr>
      </w:pPr>
    </w:p>
    <w:p w:rsidR="00BE0C85" w:rsidRDefault="00BE0C85" w:rsidP="00BE0C85">
      <w:pPr>
        <w:spacing w:line="200" w:lineRule="exact"/>
      </w:pPr>
    </w:p>
    <w:p w:rsidR="00BE0C85" w:rsidRDefault="00BE0C85" w:rsidP="00BE0C85">
      <w:pPr>
        <w:spacing w:line="200" w:lineRule="exact"/>
      </w:pPr>
    </w:p>
    <w:p w:rsidR="00BE0C85" w:rsidRDefault="00BE0C85" w:rsidP="00BE0C85">
      <w:pPr>
        <w:ind w:left="3867" w:right="3679"/>
        <w:jc w:val="center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CT</w:t>
      </w:r>
    </w:p>
    <w:p w:rsidR="00BE0C85" w:rsidRDefault="00BE0C85" w:rsidP="00BE0C85">
      <w:pPr>
        <w:spacing w:before="6" w:line="260" w:lineRule="exact"/>
        <w:rPr>
          <w:sz w:val="26"/>
          <w:szCs w:val="26"/>
        </w:rPr>
      </w:pPr>
    </w:p>
    <w:p w:rsidR="00BE0C85" w:rsidRDefault="00BE0C85" w:rsidP="00BE0C85">
      <w:pPr>
        <w:ind w:left="587" w:right="357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proofErr w:type="spell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upuk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j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)</w:t>
      </w:r>
      <w:r>
        <w:rPr>
          <w:spacing w:val="1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un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ze</w:t>
      </w:r>
      <w:r>
        <w:rPr>
          <w:sz w:val="24"/>
          <w:szCs w:val="24"/>
        </w:rPr>
        <w:t>d</w:t>
      </w:r>
      <w:r>
        <w:rPr>
          <w:spacing w:val="1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ili</w:t>
      </w:r>
      <w:r>
        <w:rPr>
          <w:spacing w:val="4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6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f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ub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c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v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Obl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(PS</w:t>
      </w:r>
      <w:r>
        <w:rPr>
          <w:sz w:val="24"/>
          <w:szCs w:val="24"/>
        </w:rPr>
        <w:t>O) to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up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 xml:space="preserve">y </w:t>
      </w:r>
      <w:proofErr w:type="gramStart"/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z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5"/>
          <w:sz w:val="24"/>
          <w:szCs w:val="24"/>
        </w:rPr>
        <w:t xml:space="preserve"> 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du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5"/>
          <w:sz w:val="24"/>
          <w:szCs w:val="24"/>
        </w:rPr>
        <w:t xml:space="preserve"> 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 xml:space="preserve">f 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ze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11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. 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 xml:space="preserve"> i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6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ili</w:t>
      </w:r>
      <w:r>
        <w:rPr>
          <w:spacing w:val="4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 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5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5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5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50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5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t</w:t>
      </w:r>
      <w:r>
        <w:rPr>
          <w:spacing w:val="5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5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4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s </w:t>
      </w:r>
      <w:r>
        <w:rPr>
          <w:spacing w:val="6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up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 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 xml:space="preserve">ll </w:t>
      </w:r>
      <w:r>
        <w:rPr>
          <w:spacing w:val="5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 xml:space="preserve">t  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n  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ss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   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a  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ng  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  a  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upp</w:t>
      </w:r>
      <w:r>
        <w:rPr>
          <w:spacing w:val="5"/>
          <w:sz w:val="24"/>
          <w:szCs w:val="24"/>
        </w:rPr>
        <w:t>o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og</w:t>
      </w:r>
      <w:r>
        <w:rPr>
          <w:sz w:val="24"/>
          <w:szCs w:val="24"/>
        </w:rPr>
        <w:t>y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k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 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 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w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k 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pg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nd </w:t>
      </w:r>
      <w:r>
        <w:rPr>
          <w:spacing w:val="5"/>
          <w:sz w:val="24"/>
          <w:szCs w:val="24"/>
        </w:rPr>
        <w:t xml:space="preserve"> 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t 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8"/>
          <w:sz w:val="24"/>
          <w:szCs w:val="24"/>
        </w:rPr>
        <w:t>c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-4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0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k </w:t>
      </w:r>
      <w:proofErr w:type="spellStart"/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pg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r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1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 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PS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2019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9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que 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n 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h  </w:t>
      </w:r>
      <w:proofErr w:type="spellStart"/>
      <w:r>
        <w:rPr>
          <w:spacing w:val="1"/>
          <w:sz w:val="24"/>
          <w:szCs w:val="24"/>
        </w:rPr>
        <w:t>r</w:t>
      </w:r>
      <w:r>
        <w:rPr>
          <w:spacing w:val="8"/>
          <w:sz w:val="24"/>
          <w:szCs w:val="24"/>
        </w:rPr>
        <w:t>a</w:t>
      </w:r>
      <w:r>
        <w:rPr>
          <w:spacing w:val="5"/>
          <w:sz w:val="24"/>
          <w:szCs w:val="24"/>
        </w:rPr>
        <w:t>p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t</w:t>
      </w:r>
      <w:r>
        <w:rPr>
          <w:spacing w:val="1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f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7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w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r 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 xml:space="preserve">n 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w 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E 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 xml:space="preserve">767 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 xml:space="preserve">130,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0"/>
          <w:sz w:val="24"/>
          <w:szCs w:val="24"/>
        </w:rPr>
        <w:t>i</w:t>
      </w:r>
      <w:r>
        <w:rPr>
          <w:spacing w:val="8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4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45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proofErr w:type="spellEnd"/>
      <w:r>
        <w:rPr>
          <w:spacing w:val="4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41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3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8"/>
          <w:sz w:val="24"/>
          <w:szCs w:val="24"/>
        </w:rPr>
        <w:t>c</w:t>
      </w:r>
      <w:r>
        <w:rPr>
          <w:sz w:val="24"/>
          <w:szCs w:val="24"/>
        </w:rPr>
        <w:t xml:space="preserve">y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r</w:t>
      </w:r>
      <w:r>
        <w:rPr>
          <w:spacing w:val="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ss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1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9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PS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BE0C85" w:rsidRDefault="00BE0C85" w:rsidP="00BE0C85">
      <w:pPr>
        <w:spacing w:before="16" w:line="260" w:lineRule="exact"/>
        <w:rPr>
          <w:sz w:val="26"/>
          <w:szCs w:val="26"/>
        </w:rPr>
      </w:pPr>
    </w:p>
    <w:p w:rsidR="00BE0C85" w:rsidRDefault="00BE0C85" w:rsidP="00BE0C85">
      <w:pPr>
        <w:spacing w:line="242" w:lineRule="auto"/>
        <w:ind w:left="587" w:right="375"/>
        <w:rPr>
          <w:sz w:val="24"/>
          <w:szCs w:val="24"/>
        </w:rPr>
      </w:pPr>
      <w:r>
        <w:rPr>
          <w:b/>
          <w:spacing w:val="5"/>
          <w:sz w:val="24"/>
          <w:szCs w:val="24"/>
        </w:rPr>
        <w:t>K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ywo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 xml:space="preserve">: </w:t>
      </w:r>
      <w:r>
        <w:rPr>
          <w:b/>
          <w:spacing w:val="2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proofErr w:type="gramEnd"/>
      <w:r>
        <w:rPr>
          <w:sz w:val="24"/>
          <w:szCs w:val="24"/>
        </w:rPr>
        <w:t xml:space="preserve"> </w:t>
      </w:r>
      <w:r>
        <w:rPr>
          <w:spacing w:val="14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, </w:t>
      </w:r>
      <w:r>
        <w:rPr>
          <w:spacing w:val="2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r </w:t>
      </w:r>
      <w:r>
        <w:rPr>
          <w:spacing w:val="2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, </w:t>
      </w:r>
      <w:r>
        <w:rPr>
          <w:spacing w:val="2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, </w:t>
      </w:r>
      <w:r>
        <w:rPr>
          <w:spacing w:val="-2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s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li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</w:p>
    <w:p w:rsidR="00BE0C85" w:rsidRDefault="00BE0C85">
      <w:pPr>
        <w:spacing w:line="275" w:lineRule="auto"/>
        <w:ind w:left="100" w:right="567"/>
        <w:rPr>
          <w:sz w:val="24"/>
          <w:szCs w:val="24"/>
        </w:rPr>
      </w:pPr>
      <w:bookmarkStart w:id="0" w:name="_GoBack"/>
      <w:bookmarkEnd w:id="0"/>
    </w:p>
    <w:sectPr w:rsidR="00BE0C85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6317C6"/>
    <w:multiLevelType w:val="multilevel"/>
    <w:tmpl w:val="98441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D40E3"/>
    <w:rsid w:val="006D40E3"/>
    <w:rsid w:val="00BE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- [2010]</cp:lastModifiedBy>
  <cp:revision>2</cp:revision>
  <dcterms:created xsi:type="dcterms:W3CDTF">2021-04-30T04:39:00Z</dcterms:created>
  <dcterms:modified xsi:type="dcterms:W3CDTF">2021-04-30T04:42:00Z</dcterms:modified>
</cp:coreProperties>
</file>
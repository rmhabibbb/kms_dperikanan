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D9" w:rsidRDefault="00EC1BD9">
      <w:pPr>
        <w:spacing w:before="8" w:line="100" w:lineRule="exact"/>
        <w:rPr>
          <w:sz w:val="11"/>
          <w:szCs w:val="11"/>
        </w:rPr>
      </w:pPr>
      <w:bookmarkStart w:id="0" w:name="_GoBack"/>
    </w:p>
    <w:p w:rsidR="00EC1BD9" w:rsidRDefault="00B80D64">
      <w:pPr>
        <w:ind w:left="748" w:right="567"/>
        <w:jc w:val="center"/>
        <w:rPr>
          <w:sz w:val="24"/>
          <w:szCs w:val="24"/>
        </w:rPr>
      </w:pPr>
      <w:r>
        <w:rPr>
          <w:b/>
          <w:spacing w:val="4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ET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 N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AL N</w:t>
      </w:r>
      <w:r>
        <w:rPr>
          <w:b/>
          <w:spacing w:val="-2"/>
          <w:sz w:val="24"/>
          <w:szCs w:val="24"/>
        </w:rPr>
        <w:t>ET</w:t>
      </w:r>
      <w:r>
        <w:rPr>
          <w:b/>
          <w:sz w:val="24"/>
          <w:szCs w:val="24"/>
        </w:rPr>
        <w:t>WO</w:t>
      </w:r>
      <w:r>
        <w:rPr>
          <w:b/>
          <w:spacing w:val="5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B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C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AGA</w:t>
      </w:r>
      <w:r>
        <w:rPr>
          <w:b/>
          <w:spacing w:val="-2"/>
          <w:sz w:val="24"/>
          <w:szCs w:val="24"/>
        </w:rPr>
        <w:t>TI</w:t>
      </w:r>
      <w:r>
        <w:rPr>
          <w:b/>
          <w:sz w:val="24"/>
          <w:szCs w:val="24"/>
        </w:rPr>
        <w:t>ON 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LI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AR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5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HE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 xml:space="preserve">S 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 OF 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3"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R</w:t>
      </w:r>
    </w:p>
    <w:p w:rsidR="00EC1BD9" w:rsidRDefault="00B80D64">
      <w:pPr>
        <w:spacing w:before="2"/>
        <w:ind w:left="1367" w:right="1183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 </w:t>
      </w:r>
      <w:proofErr w:type="gramStart"/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.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UK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DJ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JA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LE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G)</w:t>
      </w:r>
    </w:p>
    <w:p w:rsidR="00EC1BD9" w:rsidRDefault="00EC1BD9">
      <w:pPr>
        <w:spacing w:before="4" w:line="180" w:lineRule="exact"/>
        <w:rPr>
          <w:sz w:val="19"/>
          <w:szCs w:val="19"/>
        </w:rPr>
      </w:pPr>
    </w:p>
    <w:p w:rsidR="00EC1BD9" w:rsidRDefault="00EC1BD9">
      <w:pPr>
        <w:spacing w:line="200" w:lineRule="exact"/>
      </w:pPr>
    </w:p>
    <w:p w:rsidR="00EC1BD9" w:rsidRDefault="00EC1BD9">
      <w:pPr>
        <w:spacing w:line="200" w:lineRule="exact"/>
      </w:pPr>
    </w:p>
    <w:p w:rsidR="00EC1BD9" w:rsidRDefault="00B80D64">
      <w:pPr>
        <w:ind w:left="3867" w:right="3679"/>
        <w:jc w:val="center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CT</w:t>
      </w:r>
    </w:p>
    <w:p w:rsidR="00EC1BD9" w:rsidRDefault="00EC1BD9">
      <w:pPr>
        <w:spacing w:before="6" w:line="260" w:lineRule="exact"/>
        <w:rPr>
          <w:sz w:val="26"/>
          <w:szCs w:val="26"/>
        </w:rPr>
      </w:pPr>
    </w:p>
    <w:p w:rsidR="00EC1BD9" w:rsidRDefault="00B80D64">
      <w:pPr>
        <w:ind w:left="587" w:right="35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upuk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6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Obl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(PS</w:t>
      </w:r>
      <w:r>
        <w:rPr>
          <w:sz w:val="24"/>
          <w:szCs w:val="24"/>
        </w:rPr>
        <w:t>O) to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5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6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 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 xml:space="preserve">ll </w:t>
      </w:r>
      <w:r>
        <w:rPr>
          <w:spacing w:val="5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 xml:space="preserve">t  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ss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   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a 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upp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 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 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que 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n 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8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proofErr w:type="gramEnd"/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767 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130,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0"/>
          <w:sz w:val="24"/>
          <w:szCs w:val="24"/>
        </w:rPr>
        <w:t>i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ss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EC1BD9" w:rsidRDefault="00EC1BD9">
      <w:pPr>
        <w:spacing w:before="16" w:line="260" w:lineRule="exact"/>
        <w:rPr>
          <w:sz w:val="26"/>
          <w:szCs w:val="26"/>
        </w:rPr>
      </w:pPr>
    </w:p>
    <w:p w:rsidR="00EC1BD9" w:rsidRDefault="00B80D64">
      <w:pPr>
        <w:spacing w:line="242" w:lineRule="auto"/>
        <w:ind w:left="587" w:right="375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ywo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>
        <w:rPr>
          <w:b/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 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bookmarkEnd w:id="0"/>
    <w:p w:rsidR="00EC1BD9" w:rsidRDefault="00EC1BD9">
      <w:pPr>
        <w:spacing w:line="242" w:lineRule="auto"/>
        <w:ind w:left="587" w:right="77"/>
        <w:rPr>
          <w:sz w:val="24"/>
          <w:szCs w:val="24"/>
        </w:rPr>
      </w:pPr>
    </w:p>
    <w:sectPr w:rsidR="00EC1BD9">
      <w:type w:val="continuous"/>
      <w:pgSz w:w="11920" w:h="16840"/>
      <w:pgMar w:top="156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D5AB9"/>
    <w:multiLevelType w:val="multilevel"/>
    <w:tmpl w:val="52FA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1BD9"/>
    <w:rsid w:val="00B80D64"/>
    <w:rsid w:val="00E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>home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2021-04-30T04:41:00Z</dcterms:created>
  <dcterms:modified xsi:type="dcterms:W3CDTF">2021-04-30T04:42:00Z</dcterms:modified>
</cp:coreProperties>
</file>